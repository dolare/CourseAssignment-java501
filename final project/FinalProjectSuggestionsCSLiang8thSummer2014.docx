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D1" w:rsidRDefault="00C177D2" w:rsidP="00C177D2">
      <w:pPr>
        <w:pStyle w:val="Heading1"/>
      </w:pPr>
      <w:r>
        <w:t>Final Project Suggestions: Liang 8</w:t>
      </w:r>
      <w:r w:rsidRPr="00C177D2">
        <w:rPr>
          <w:vertAlign w:val="superscript"/>
        </w:rPr>
        <w:t>th</w:t>
      </w:r>
      <w:r>
        <w:t xml:space="preserve"> CS</w:t>
      </w:r>
      <w:r w:rsidR="00D73AD1" w:rsidRPr="001A0F3A">
        <w:t>.</w:t>
      </w:r>
    </w:p>
    <w:p w:rsidR="00C177D2" w:rsidRPr="001A0F3A" w:rsidRDefault="00C177D2" w:rsidP="001A0F3A">
      <w:pPr>
        <w:pStyle w:val="style5"/>
        <w:spacing w:before="120"/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Look w:val="0000" w:firstRow="0" w:lastRow="0" w:firstColumn="0" w:lastColumn="0" w:noHBand="0" w:noVBand="0"/>
      </w:tblPr>
      <w:tblGrid>
        <w:gridCol w:w="1493"/>
        <w:gridCol w:w="1350"/>
        <w:gridCol w:w="2250"/>
        <w:gridCol w:w="8846"/>
      </w:tblGrid>
      <w:tr w:rsidR="00C35A27" w:rsidTr="00870930">
        <w:trPr>
          <w:tblHeader/>
        </w:trPr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Default="00BB47F7" w:rsidP="00870930">
            <w:r>
              <w:t>Assignment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Default="00BB47F7" w:rsidP="00870930">
            <w:pPr>
              <w:rPr>
                <w:rFonts w:cs="Arial"/>
              </w:rPr>
            </w:pPr>
            <w:r>
              <w:rPr>
                <w:rFonts w:cs="Arial"/>
              </w:rPr>
              <w:t>Chapter(s)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Default="00BB47F7" w:rsidP="00870930">
            <w:pPr>
              <w:rPr>
                <w:rFonts w:cs="Arial"/>
              </w:rPr>
            </w:pPr>
            <w:r>
              <w:rPr>
                <w:rFonts w:cs="Arial"/>
              </w:rPr>
              <w:t>Exercise</w:t>
            </w:r>
          </w:p>
        </w:tc>
        <w:tc>
          <w:tcPr>
            <w:tcW w:w="8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5A27" w:rsidRDefault="00BB47F7" w:rsidP="00870930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C35A27" w:rsidTr="00870930"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Final Project 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7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One of: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7.9-10 on p254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7.17 on p257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7.21 on p259</w:t>
            </w:r>
          </w:p>
        </w:tc>
        <w:tc>
          <w:tcPr>
            <w:tcW w:w="8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pPr>
              <w:rPr>
                <w:rFonts w:cs="Arial"/>
                <w:b/>
              </w:rPr>
            </w:pPr>
            <w:r w:rsidRPr="001A0F3A">
              <w:rPr>
                <w:rFonts w:cs="Arial"/>
                <w:b/>
              </w:rPr>
              <w:t>Multidimensional arrays</w:t>
            </w:r>
            <w:r w:rsidR="003805C2">
              <w:rPr>
                <w:rFonts w:cs="Arial"/>
                <w:b/>
              </w:rPr>
              <w:t xml:space="preserve"> with graphical user interfaced – See Chapters 15-17 Project Type III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The exercises suggest many interesting problems in games, simulations, and pattern recognition.</w:t>
            </w:r>
          </w:p>
          <w:p w:rsidR="00F91755" w:rsidRPr="00595345" w:rsidRDefault="00F91755" w:rsidP="00F91755">
            <w:pPr>
              <w:rPr>
                <w:b/>
              </w:rPr>
            </w:pPr>
            <w:r w:rsidRPr="00595345">
              <w:rPr>
                <w:b/>
              </w:rPr>
              <w:t>Tic-Tac-Toe game will not be acceptable since many versions exist for downloading on the Internet.</w:t>
            </w:r>
          </w:p>
          <w:p w:rsidR="00074633" w:rsidRDefault="00074633" w:rsidP="00074633">
            <w:r>
              <w:t>Financial tsunami – the input should come from a .txt file consisting of multiple sets of input lines with a blank line after each except for the last set which needs an end-of-data signal after it</w:t>
            </w:r>
          </w:p>
          <w:p w:rsidR="00C35A27" w:rsidRPr="001A0F3A" w:rsidRDefault="00074633" w:rsidP="00074633">
            <w:pPr>
              <w:rPr>
                <w:rFonts w:cs="Arial"/>
              </w:rPr>
            </w:pPr>
            <w:r>
              <w:t>Check multiple Sudoku solutions – the input should from a .txt files with multiple sets of puzzle solutions each with 9 rows of numbers separated by spaces with a blank line except for the line after the last puzzle solution which needs an end-of-data signal</w:t>
            </w:r>
            <w:bookmarkStart w:id="0" w:name="_GoBack"/>
            <w:bookmarkEnd w:id="0"/>
          </w:p>
        </w:tc>
      </w:tr>
      <w:tr w:rsidR="00870930" w:rsidTr="00870930"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0930" w:rsidRPr="001A0F3A" w:rsidRDefault="00870930" w:rsidP="00870930">
            <w:r w:rsidRPr="001A0F3A">
              <w:t>Or Final Project II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0930" w:rsidRPr="001A0F3A" w:rsidRDefault="00870930" w:rsidP="00870930">
            <w:r>
              <w:t>7, 10, 13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0930" w:rsidRPr="001A0F3A" w:rsidRDefault="00870930" w:rsidP="00870930">
            <w:r>
              <w:t>Extend the output of 10.5 on p367, 15.11-2 on p528-9</w:t>
            </w:r>
          </w:p>
        </w:tc>
        <w:tc>
          <w:tcPr>
            <w:tcW w:w="8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0930" w:rsidRPr="001A0F3A" w:rsidRDefault="00870930" w:rsidP="00870930">
            <w:r w:rsidRPr="001A0F3A">
              <w:t xml:space="preserve"> </w:t>
            </w:r>
            <w:r>
              <w:t xml:space="preserve">For a while there was a problem of finding the </w:t>
            </w:r>
            <w:r w:rsidRPr="00C3086E">
              <w:rPr>
                <w:b/>
              </w:rPr>
              <w:t>distribution of the number of different prime factors of non-prime numbers</w:t>
            </w:r>
            <w:r>
              <w:t xml:space="preserve">.  Using the results of Exercise 10.5 on p401 develop a program that shows this distribution.  For instance 4 has only one prime factor used twice, whereas 6 has two prime factors: 2 and 3.  30 is the first non-prime number with 3 different factors: 2, 3, 5. Develop a program to </w:t>
            </w:r>
            <w:r w:rsidRPr="009764F1">
              <w:rPr>
                <w:b/>
              </w:rPr>
              <w:t>graphically display this distribution</w:t>
            </w:r>
            <w:r>
              <w:t xml:space="preserve"> as function of bar graph.</w:t>
            </w:r>
          </w:p>
        </w:tc>
      </w:tr>
    </w:tbl>
    <w:p w:rsidR="001A0F3A" w:rsidRDefault="001A0F3A" w:rsidP="00870930"/>
    <w:tbl>
      <w:tblPr>
        <w:tblW w:w="0" w:type="auto"/>
        <w:tblInd w:w="55" w:type="dxa"/>
        <w:tblLayout w:type="fixed"/>
        <w:tblLook w:val="0000" w:firstRow="0" w:lastRow="0" w:firstColumn="0" w:lastColumn="0" w:noHBand="0" w:noVBand="0"/>
      </w:tblPr>
      <w:tblGrid>
        <w:gridCol w:w="1493"/>
        <w:gridCol w:w="1350"/>
        <w:gridCol w:w="2250"/>
        <w:gridCol w:w="8846"/>
      </w:tblGrid>
      <w:tr w:rsidR="00C35A27" w:rsidTr="00870930"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Or Final Project Type III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15-17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One of: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15.9-12 on p528-529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15.24 on p 531 based on 6.21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16.1 on p562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16.8, 16.9, 16.11, or 16.15 on pages 562-564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Any other problem or set of problems in these chapters</w:t>
            </w:r>
          </w:p>
        </w:tc>
        <w:tc>
          <w:tcPr>
            <w:tcW w:w="8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pPr>
              <w:rPr>
                <w:rFonts w:cs="Arial"/>
                <w:b/>
              </w:rPr>
            </w:pPr>
            <w:r w:rsidRPr="001A0F3A">
              <w:rPr>
                <w:rFonts w:cs="Arial"/>
                <w:b/>
              </w:rPr>
              <w:t>Computer Graphics and Animation</w:t>
            </w:r>
          </w:p>
          <w:p w:rsidR="00C35A27" w:rsidRPr="001A0F3A" w:rsidRDefault="001A0F3A" w:rsidP="00870930">
            <w:pPr>
              <w:rPr>
                <w:rFonts w:cs="Arial"/>
              </w:rPr>
            </w:pPr>
            <w:r>
              <w:rPr>
                <w:rFonts w:cs="Arial"/>
              </w:rPr>
              <w:t>U</w:t>
            </w:r>
            <w:r w:rsidR="00BB47F7" w:rsidRPr="001A0F3A">
              <w:rPr>
                <w:rFonts w:cs="Arial"/>
              </w:rPr>
              <w:t>se one or more of these sets of problems to explore computer graphics and animation.  These are the beginning of computer game development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Layouts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Game boards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Animation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Buttons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GUI components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Write a short report on what you did.   Include the code and provide a set of instructions for me to test your code.</w:t>
            </w:r>
          </w:p>
        </w:tc>
      </w:tr>
      <w:tr w:rsidR="00870930" w:rsidTr="00870930"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0930" w:rsidRDefault="00870930" w:rsidP="00870930">
            <w:r>
              <w:lastRenderedPageBreak/>
              <w:t>Or final Project Type IV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0930" w:rsidRDefault="00870930" w:rsidP="00870930">
            <w:r>
              <w:t>17, 19, 30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0930" w:rsidRDefault="00870930" w:rsidP="00870930">
            <w:r>
              <w:t>17.4 on 608</w:t>
            </w:r>
          </w:p>
          <w:p w:rsidR="00870930" w:rsidRDefault="00870930" w:rsidP="00870930">
            <w:r>
              <w:t>19.2 on 672 then stream output to check input</w:t>
            </w:r>
          </w:p>
          <w:p w:rsidR="00870930" w:rsidRDefault="00870930" w:rsidP="00870930">
            <w:r>
              <w:t>30.12 on p1056</w:t>
            </w:r>
          </w:p>
        </w:tc>
        <w:tc>
          <w:tcPr>
            <w:tcW w:w="8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0930" w:rsidRDefault="00870930" w:rsidP="00870930">
            <w:pPr>
              <w:rPr>
                <w:b/>
              </w:rPr>
            </w:pPr>
            <w:r>
              <w:rPr>
                <w:b/>
              </w:rPr>
              <w:t>Network Programming</w:t>
            </w:r>
          </w:p>
          <w:p w:rsidR="00870930" w:rsidRPr="00062433" w:rsidRDefault="00870930" w:rsidP="00870930">
            <w:r>
              <w:t xml:space="preserve">This project involves communications between clients and servers simulating interaction across a network (although for this project both can be on the same </w:t>
            </w:r>
            <w:proofErr w:type="gramStart"/>
            <w:r>
              <w:t>computer</w:t>
            </w:r>
            <w:proofErr w:type="gramEnd"/>
            <w:r>
              <w:t>).  It involves creating GUIs on the client, (and also on the server if only to monitor the interactions), TCP/IP protocols, and streaming I/O from one to the other.  An application is a Chat facility.</w:t>
            </w:r>
          </w:p>
        </w:tc>
      </w:tr>
      <w:tr w:rsidR="00C35A27" w:rsidRPr="00870930" w:rsidTr="00870930"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870930" w:rsidRDefault="00870930" w:rsidP="00870930">
            <w:pPr>
              <w:rPr>
                <w:rFonts w:cs="Arial"/>
              </w:rPr>
            </w:pPr>
            <w:r>
              <w:rPr>
                <w:rFonts w:cs="Arial"/>
              </w:rPr>
              <w:t xml:space="preserve">Or Final Project Type </w:t>
            </w:r>
            <w:r w:rsidR="00BB47F7" w:rsidRPr="00870930">
              <w:rPr>
                <w:rFonts w:cs="Arial"/>
              </w:rPr>
              <w:t>V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870930" w:rsidRDefault="00BB47F7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>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870930" w:rsidRDefault="00BB47F7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>18.1 on p 639 (use any program you have already written)</w:t>
            </w:r>
          </w:p>
          <w:p w:rsidR="00C35A27" w:rsidRPr="00870930" w:rsidRDefault="00BB47F7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>18.6 on p641 based on 7.9-10, 12.7, and 15.7</w:t>
            </w:r>
          </w:p>
          <w:p w:rsidR="00C35A27" w:rsidRPr="00870930" w:rsidRDefault="00BB47F7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>18.17 on p590</w:t>
            </w:r>
          </w:p>
          <w:p w:rsidR="00C35A27" w:rsidRPr="00870930" w:rsidRDefault="00BB47F7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>Any other problems or set of problems in this chapter</w:t>
            </w:r>
          </w:p>
        </w:tc>
        <w:tc>
          <w:tcPr>
            <w:tcW w:w="8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5A27" w:rsidRPr="00870930" w:rsidRDefault="00BB47F7" w:rsidP="00870930">
            <w:pPr>
              <w:rPr>
                <w:rFonts w:cs="Arial"/>
                <w:b/>
              </w:rPr>
            </w:pPr>
            <w:r w:rsidRPr="00870930">
              <w:rPr>
                <w:rFonts w:cs="Arial"/>
                <w:b/>
              </w:rPr>
              <w:t>Applets</w:t>
            </w:r>
          </w:p>
          <w:p w:rsidR="00C35A27" w:rsidRPr="00870930" w:rsidRDefault="00BB47F7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>Make a project out of one or more of these problem</w:t>
            </w:r>
          </w:p>
          <w:p w:rsidR="00F079DF" w:rsidRPr="00870930" w:rsidRDefault="00BB47F7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>Download any of the modules from Supplement Part V Web Programmin</w:t>
            </w:r>
            <w:r w:rsidR="00F079DF" w:rsidRPr="00870930">
              <w:rPr>
                <w:rFonts w:cs="Arial"/>
              </w:rPr>
              <w:t>g that you may want to review.</w:t>
            </w:r>
          </w:p>
          <w:p w:rsidR="00C35A27" w:rsidRPr="00870930" w:rsidRDefault="00BB47F7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>Tomcat, described in Module E, is a public domain web server that you can install on your own computer to test programs that may access remote web servers and databases.</w:t>
            </w:r>
          </w:p>
          <w:p w:rsidR="00F079DF" w:rsidRPr="00870930" w:rsidRDefault="00F079DF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 xml:space="preserve">Alternately you can </w:t>
            </w:r>
            <w:hyperlink r:id="rId7" w:history="1">
              <w:r w:rsidRPr="00870930">
                <w:rPr>
                  <w:rStyle w:val="Hyperlink"/>
                  <w:rFonts w:cs="Arial"/>
                  <w:sz w:val="22"/>
                  <w:szCs w:val="22"/>
                </w:rPr>
                <w:t>enable Internet Information Server (IIS)</w:t>
              </w:r>
            </w:hyperlink>
            <w:r w:rsidRPr="00870930">
              <w:rPr>
                <w:rFonts w:cs="Arial"/>
              </w:rPr>
              <w:t xml:space="preserve"> that comes with MS Windows and test you applets without access to the Internet.</w:t>
            </w:r>
          </w:p>
          <w:p w:rsidR="00C35A27" w:rsidRPr="00870930" w:rsidRDefault="00BB47F7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 xml:space="preserve">Using </w:t>
            </w:r>
            <w:r w:rsidR="00F079DF" w:rsidRPr="00870930">
              <w:rPr>
                <w:rFonts w:cs="Arial"/>
              </w:rPr>
              <w:t xml:space="preserve">IIS, </w:t>
            </w:r>
            <w:r w:rsidRPr="00870930">
              <w:rPr>
                <w:rFonts w:cs="Arial"/>
              </w:rPr>
              <w:t>To</w:t>
            </w:r>
            <w:r w:rsidRPr="00870930">
              <w:rPr>
                <w:rStyle w:val="style51"/>
                <w:sz w:val="22"/>
                <w:szCs w:val="22"/>
              </w:rPr>
              <w:t>m</w:t>
            </w:r>
            <w:r w:rsidRPr="00870930">
              <w:rPr>
                <w:rFonts w:cs="Arial"/>
              </w:rPr>
              <w:t xml:space="preserve">cat, </w:t>
            </w:r>
            <w:r w:rsidR="00F079DF" w:rsidRPr="00870930">
              <w:rPr>
                <w:rFonts w:cs="Arial"/>
              </w:rPr>
              <w:t xml:space="preserve">or any other web server </w:t>
            </w:r>
            <w:r w:rsidRPr="00870930">
              <w:rPr>
                <w:rFonts w:cs="Arial"/>
              </w:rPr>
              <w:t>simulate the retrieval of web pages from a remote server</w:t>
            </w:r>
          </w:p>
          <w:p w:rsidR="00C35A27" w:rsidRPr="00870930" w:rsidRDefault="00BB47F7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>Write a short report on what you did.  Include the code and provide a set of instructions for me to test your code.</w:t>
            </w:r>
          </w:p>
          <w:p w:rsidR="00954A00" w:rsidRPr="00870930" w:rsidRDefault="00954A00" w:rsidP="00870930">
            <w:pPr>
              <w:rPr>
                <w:rFonts w:cs="Arial"/>
              </w:rPr>
            </w:pPr>
            <w:r w:rsidRPr="00870930">
              <w:rPr>
                <w:rFonts w:cs="Arial"/>
              </w:rPr>
              <w:t xml:space="preserve">I will use </w:t>
            </w:r>
            <w:r w:rsidR="00F079DF" w:rsidRPr="00870930">
              <w:rPr>
                <w:rFonts w:cs="Arial"/>
              </w:rPr>
              <w:t xml:space="preserve">IIS and or </w:t>
            </w:r>
            <w:r w:rsidRPr="00870930">
              <w:rPr>
                <w:rFonts w:cs="Arial"/>
              </w:rPr>
              <w:t xml:space="preserve">Eclipse to test </w:t>
            </w:r>
            <w:r w:rsidR="00F079DF" w:rsidRPr="00870930">
              <w:rPr>
                <w:rFonts w:cs="Arial"/>
              </w:rPr>
              <w:t>your applets.  The advantage of</w:t>
            </w:r>
            <w:r w:rsidRPr="00870930">
              <w:rPr>
                <w:rFonts w:cs="Arial"/>
              </w:rPr>
              <w:t xml:space="preserve"> Eclipse </w:t>
            </w:r>
            <w:r w:rsidR="00F079DF" w:rsidRPr="00870930">
              <w:rPr>
                <w:rFonts w:cs="Arial"/>
              </w:rPr>
              <w:t xml:space="preserve">is that it </w:t>
            </w:r>
            <w:r w:rsidRPr="00870930">
              <w:rPr>
                <w:rFonts w:cs="Arial"/>
              </w:rPr>
              <w:t>can run them in native mode without a web server.  You are welcome to get into Tomcat but I will not use it.</w:t>
            </w:r>
          </w:p>
          <w:p w:rsidR="00F079DF" w:rsidRPr="00870930" w:rsidRDefault="00F079DF" w:rsidP="00870930">
            <w:pPr>
              <w:rPr>
                <w:rFonts w:cs="Arial"/>
              </w:rPr>
            </w:pPr>
          </w:p>
        </w:tc>
      </w:tr>
      <w:tr w:rsidR="00C35A27" w:rsidTr="00870930"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Or Final Project Type V</w:t>
            </w:r>
            <w:r w:rsidR="000D40EF">
              <w:rPr>
                <w:rFonts w:cs="Arial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r w:rsidRPr="001A0F3A"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One of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20.19 on p702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20.27 on p704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20.38-9 on p706</w:t>
            </w:r>
          </w:p>
          <w:p w:rsidR="001A0F3A" w:rsidRPr="001A0F3A" w:rsidRDefault="001A0F3A" w:rsidP="00870930">
            <w:pPr>
              <w:rPr>
                <w:rFonts w:cs="Arial"/>
              </w:rPr>
            </w:pPr>
          </w:p>
          <w:p w:rsidR="001A0F3A" w:rsidRPr="001A0F3A" w:rsidRDefault="001A0F3A" w:rsidP="00870930">
            <w:pPr>
              <w:rPr>
                <w:rFonts w:cs="Arial"/>
              </w:rPr>
            </w:pPr>
          </w:p>
          <w:p w:rsidR="001A0F3A" w:rsidRPr="001A0F3A" w:rsidRDefault="001A0F3A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Or your suggestion</w:t>
            </w:r>
          </w:p>
        </w:tc>
        <w:tc>
          <w:tcPr>
            <w:tcW w:w="8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5A27" w:rsidRPr="00954A00" w:rsidRDefault="00BB47F7" w:rsidP="00870930">
            <w:pPr>
              <w:rPr>
                <w:rFonts w:cs="Arial"/>
                <w:b/>
              </w:rPr>
            </w:pPr>
            <w:r w:rsidRPr="00954A00">
              <w:rPr>
                <w:rFonts w:cs="Arial"/>
                <w:b/>
              </w:rPr>
              <w:t>Recursion and Fractals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 xml:space="preserve">Find a reference on how to create fractals (comparable to the </w:t>
            </w:r>
            <w:proofErr w:type="spellStart"/>
            <w:r w:rsidRPr="001A0F3A">
              <w:rPr>
                <w:rFonts w:cs="Arial"/>
              </w:rPr>
              <w:t>Sierpinski</w:t>
            </w:r>
            <w:proofErr w:type="spellEnd"/>
            <w:r w:rsidRPr="001A0F3A">
              <w:rPr>
                <w:rFonts w:cs="Arial"/>
              </w:rPr>
              <w:t xml:space="preserve"> triangle or Koch snowflake) and create a program to draw it at various orders.</w:t>
            </w:r>
          </w:p>
          <w:p w:rsidR="00C35A27" w:rsidRPr="001A0F3A" w:rsidRDefault="00BB47F7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Write a short report on what you did.  Include the code and provide a set of instructions for me to test your code.</w:t>
            </w:r>
          </w:p>
          <w:p w:rsidR="001A0F3A" w:rsidRPr="001A0F3A" w:rsidRDefault="001A0F3A" w:rsidP="00870930">
            <w:pPr>
              <w:rPr>
                <w:rFonts w:cs="Arial"/>
              </w:rPr>
            </w:pPr>
          </w:p>
          <w:p w:rsidR="001A0F3A" w:rsidRPr="001A0F3A" w:rsidRDefault="001A0F3A" w:rsidP="00870930">
            <w:pPr>
              <w:rPr>
                <w:rFonts w:cs="Arial"/>
              </w:rPr>
            </w:pPr>
            <w:r w:rsidRPr="001A0F3A">
              <w:rPr>
                <w:rFonts w:cs="Arial"/>
              </w:rPr>
              <w:t>I you have your own idea let me know as soon as possible so you don’t get bogged down with little time left.</w:t>
            </w:r>
          </w:p>
        </w:tc>
      </w:tr>
    </w:tbl>
    <w:p w:rsidR="00C35A27" w:rsidRDefault="00C35A27">
      <w:pPr>
        <w:pStyle w:val="NormalWeb"/>
      </w:pPr>
    </w:p>
    <w:sectPr w:rsidR="00C35A27" w:rsidSect="00C35A27">
      <w:footerReference w:type="default" r:id="rId8"/>
      <w:pgSz w:w="15840" w:h="12240" w:orient="landscape"/>
      <w:pgMar w:top="720" w:right="720" w:bottom="777" w:left="720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5F3" w:rsidRDefault="008E05F3">
      <w:r>
        <w:separator/>
      </w:r>
    </w:p>
  </w:endnote>
  <w:endnote w:type="continuationSeparator" w:id="0">
    <w:p w:rsidR="008E05F3" w:rsidRDefault="008E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A27" w:rsidRDefault="00BB47F7">
    <w:pPr>
      <w:pStyle w:val="Footer"/>
    </w:pPr>
    <w:r>
      <w:t>M Peter Jurkat</w:t>
    </w:r>
    <w:r>
      <w:tab/>
      <w:t xml:space="preserve"> </w:t>
    </w:r>
    <w:r w:rsidR="00BC191C">
      <w:fldChar w:fldCharType="begin"/>
    </w:r>
    <w:r>
      <w:instrText xml:space="preserve"> PAGE \*Arabic </w:instrText>
    </w:r>
    <w:r w:rsidR="00BC191C">
      <w:fldChar w:fldCharType="separate"/>
    </w:r>
    <w:r w:rsidR="00074633">
      <w:rPr>
        <w:noProof/>
      </w:rPr>
      <w:t>2</w:t>
    </w:r>
    <w:r w:rsidR="00BC191C">
      <w:fldChar w:fldCharType="end"/>
    </w:r>
    <w:r>
      <w:t xml:space="preserve"> of </w:t>
    </w:r>
    <w:r w:rsidR="00BC191C">
      <w:fldChar w:fldCharType="begin"/>
    </w:r>
    <w:r>
      <w:instrText xml:space="preserve"> NUMPAGES \*Arabic </w:instrText>
    </w:r>
    <w:r w:rsidR="00BC191C">
      <w:fldChar w:fldCharType="separate"/>
    </w:r>
    <w:r w:rsidR="00074633">
      <w:rPr>
        <w:noProof/>
      </w:rPr>
      <w:t>2</w:t>
    </w:r>
    <w:r w:rsidR="00BC191C">
      <w:fldChar w:fldCharType="end"/>
    </w:r>
    <w:r>
      <w:tab/>
      <w:t xml:space="preserve"> </w:t>
    </w:r>
    <w:r w:rsidR="00BC191C">
      <w:fldChar w:fldCharType="begin"/>
    </w:r>
    <w:r>
      <w:instrText xml:space="preserve"> DATE \@"M/D/YY" </w:instrText>
    </w:r>
    <w:r w:rsidR="00BC191C">
      <w:fldChar w:fldCharType="separate"/>
    </w:r>
    <w:r w:rsidR="00074633">
      <w:rPr>
        <w:noProof/>
      </w:rPr>
      <w:t>5/16/14</w:t>
    </w:r>
    <w:r w:rsidR="00BC191C">
      <w:fldChar w:fldCharType="end"/>
    </w:r>
  </w:p>
  <w:p w:rsidR="00C35A27" w:rsidRDefault="00BC191C">
    <w:pPr>
      <w:pStyle w:val="Footer"/>
    </w:pPr>
    <w:r>
      <w:fldChar w:fldCharType="begin"/>
    </w:r>
    <w:r w:rsidR="00BB47F7">
      <w:instrText xml:space="preserve"> FILENAME </w:instrText>
    </w:r>
    <w:r>
      <w:fldChar w:fldCharType="separate"/>
    </w:r>
    <w:r w:rsidR="00BB47F7">
      <w:t>AssignmentsCSLiang8th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5F3" w:rsidRDefault="008E05F3">
      <w:r>
        <w:separator/>
      </w:r>
    </w:p>
  </w:footnote>
  <w:footnote w:type="continuationSeparator" w:id="0">
    <w:p w:rsidR="008E05F3" w:rsidRDefault="008E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name w:val="WW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07"/>
    <w:multiLevelType w:val="multilevel"/>
    <w:tmpl w:val="00000007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000000C"/>
    <w:multiLevelType w:val="multilevel"/>
    <w:tmpl w:val="0000000C"/>
    <w:name w:val="WW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000000D"/>
    <w:multiLevelType w:val="multilevel"/>
    <w:tmpl w:val="0000000D"/>
    <w:name w:val="WW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967787A"/>
    <w:multiLevelType w:val="hybridMultilevel"/>
    <w:tmpl w:val="C622AF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221606"/>
    <w:multiLevelType w:val="hybridMultilevel"/>
    <w:tmpl w:val="2D0ED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52777D"/>
    <w:multiLevelType w:val="hybridMultilevel"/>
    <w:tmpl w:val="8E105F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F7"/>
    <w:rsid w:val="00022474"/>
    <w:rsid w:val="000676C1"/>
    <w:rsid w:val="00074633"/>
    <w:rsid w:val="000946A1"/>
    <w:rsid w:val="000D2A51"/>
    <w:rsid w:val="000D40EF"/>
    <w:rsid w:val="000F6F79"/>
    <w:rsid w:val="001A0F3A"/>
    <w:rsid w:val="003805C2"/>
    <w:rsid w:val="00404279"/>
    <w:rsid w:val="00404FD7"/>
    <w:rsid w:val="00425E1C"/>
    <w:rsid w:val="004A4A4F"/>
    <w:rsid w:val="0053312B"/>
    <w:rsid w:val="00566519"/>
    <w:rsid w:val="00756E46"/>
    <w:rsid w:val="00775F89"/>
    <w:rsid w:val="00870930"/>
    <w:rsid w:val="008818E8"/>
    <w:rsid w:val="00882684"/>
    <w:rsid w:val="008E05F3"/>
    <w:rsid w:val="00954A00"/>
    <w:rsid w:val="009D6094"/>
    <w:rsid w:val="00B571E7"/>
    <w:rsid w:val="00BB47F7"/>
    <w:rsid w:val="00BC191C"/>
    <w:rsid w:val="00BD2DD9"/>
    <w:rsid w:val="00C177D2"/>
    <w:rsid w:val="00C21ED7"/>
    <w:rsid w:val="00C35A27"/>
    <w:rsid w:val="00D46543"/>
    <w:rsid w:val="00D73AD1"/>
    <w:rsid w:val="00E659C2"/>
    <w:rsid w:val="00F079DF"/>
    <w:rsid w:val="00F9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32ADA52-09F0-430D-BF58-A788CD88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930"/>
    <w:pPr>
      <w:suppressAutoHyphens/>
    </w:pPr>
    <w:rPr>
      <w:rFonts w:ascii="Arial" w:hAnsi="Arial"/>
      <w:kern w:val="24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C35A27"/>
    <w:pPr>
      <w:numPr>
        <w:numId w:val="1"/>
      </w:numPr>
      <w:spacing w:before="28" w:after="28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C35A27"/>
    <w:rPr>
      <w:rFonts w:cs="Courier New"/>
    </w:rPr>
  </w:style>
  <w:style w:type="character" w:customStyle="1" w:styleId="ListLabel2">
    <w:name w:val="ListLabel 2"/>
    <w:rsid w:val="00C35A27"/>
    <w:rPr>
      <w:sz w:val="20"/>
    </w:rPr>
  </w:style>
  <w:style w:type="character" w:styleId="Hyperlink">
    <w:name w:val="Hyperlink"/>
    <w:basedOn w:val="DefaultParagraphFont"/>
    <w:rsid w:val="00C35A27"/>
    <w:rPr>
      <w:color w:val="0000FF"/>
      <w:u w:val="single"/>
    </w:rPr>
  </w:style>
  <w:style w:type="character" w:styleId="FollowedHyperlink">
    <w:name w:val="FollowedHyperlink"/>
    <w:basedOn w:val="DefaultParagraphFont"/>
    <w:rsid w:val="00C35A27"/>
  </w:style>
  <w:style w:type="character" w:customStyle="1" w:styleId="Heading1Char">
    <w:name w:val="Heading 1 Char"/>
    <w:basedOn w:val="DefaultParagraphFont"/>
    <w:rsid w:val="00C35A27"/>
  </w:style>
  <w:style w:type="character" w:customStyle="1" w:styleId="HeaderChar">
    <w:name w:val="Header Char"/>
    <w:basedOn w:val="DefaultParagraphFont"/>
    <w:rsid w:val="00C35A27"/>
  </w:style>
  <w:style w:type="character" w:customStyle="1" w:styleId="FooterChar">
    <w:name w:val="Footer Char"/>
    <w:basedOn w:val="DefaultParagraphFont"/>
    <w:rsid w:val="00C35A27"/>
  </w:style>
  <w:style w:type="character" w:customStyle="1" w:styleId="BalloonTextChar">
    <w:name w:val="Balloon Text Char"/>
    <w:basedOn w:val="DefaultParagraphFont"/>
    <w:rsid w:val="00C35A27"/>
  </w:style>
  <w:style w:type="character" w:customStyle="1" w:styleId="style12">
    <w:name w:val="style12"/>
    <w:basedOn w:val="DefaultParagraphFont"/>
    <w:rsid w:val="00C35A27"/>
  </w:style>
  <w:style w:type="character" w:customStyle="1" w:styleId="style51">
    <w:name w:val="style51"/>
    <w:basedOn w:val="DefaultParagraphFont"/>
    <w:rsid w:val="00C35A27"/>
  </w:style>
  <w:style w:type="character" w:customStyle="1" w:styleId="style91">
    <w:name w:val="style91"/>
    <w:basedOn w:val="DefaultParagraphFont"/>
    <w:rsid w:val="00C35A27"/>
  </w:style>
  <w:style w:type="character" w:styleId="Emphasis">
    <w:name w:val="Emphasis"/>
    <w:basedOn w:val="DefaultParagraphFont"/>
    <w:qFormat/>
    <w:rsid w:val="00C35A27"/>
    <w:rPr>
      <w:i/>
      <w:iCs/>
    </w:rPr>
  </w:style>
  <w:style w:type="paragraph" w:customStyle="1" w:styleId="Heading">
    <w:name w:val="Heading"/>
    <w:basedOn w:val="Normal"/>
    <w:next w:val="BodyText"/>
    <w:rsid w:val="00C35A27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BodyText">
    <w:name w:val="Body Text"/>
    <w:basedOn w:val="Normal"/>
    <w:rsid w:val="00C35A27"/>
    <w:pPr>
      <w:spacing w:after="120"/>
    </w:pPr>
  </w:style>
  <w:style w:type="paragraph" w:styleId="List">
    <w:name w:val="List"/>
    <w:basedOn w:val="BodyText"/>
    <w:rsid w:val="00C35A27"/>
    <w:rPr>
      <w:rFonts w:cs="Mangal"/>
    </w:rPr>
  </w:style>
  <w:style w:type="paragraph" w:styleId="Caption">
    <w:name w:val="caption"/>
    <w:basedOn w:val="Normal"/>
    <w:qFormat/>
    <w:rsid w:val="00C35A2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35A27"/>
    <w:pPr>
      <w:suppressLineNumbers/>
    </w:pPr>
    <w:rPr>
      <w:rFonts w:cs="Mangal"/>
    </w:rPr>
  </w:style>
  <w:style w:type="paragraph" w:styleId="NormalWeb">
    <w:name w:val="Normal (Web)"/>
    <w:basedOn w:val="Normal"/>
    <w:rsid w:val="00C35A27"/>
  </w:style>
  <w:style w:type="paragraph" w:styleId="Header">
    <w:name w:val="header"/>
    <w:basedOn w:val="Normal"/>
    <w:rsid w:val="00C35A27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C35A27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C35A27"/>
  </w:style>
  <w:style w:type="paragraph" w:styleId="ListParagraph">
    <w:name w:val="List Paragraph"/>
    <w:basedOn w:val="Normal"/>
    <w:qFormat/>
    <w:rsid w:val="00C35A27"/>
  </w:style>
  <w:style w:type="paragraph" w:customStyle="1" w:styleId="style1">
    <w:name w:val="style1"/>
    <w:basedOn w:val="Normal"/>
    <w:rsid w:val="00C35A27"/>
  </w:style>
  <w:style w:type="paragraph" w:customStyle="1" w:styleId="style2">
    <w:name w:val="style2"/>
    <w:basedOn w:val="Normal"/>
    <w:rsid w:val="00C35A27"/>
  </w:style>
  <w:style w:type="paragraph" w:customStyle="1" w:styleId="style3">
    <w:name w:val="style3"/>
    <w:basedOn w:val="Normal"/>
    <w:rsid w:val="00C35A27"/>
  </w:style>
  <w:style w:type="paragraph" w:customStyle="1" w:styleId="style4">
    <w:name w:val="style4"/>
    <w:basedOn w:val="Normal"/>
    <w:rsid w:val="00C35A27"/>
  </w:style>
  <w:style w:type="paragraph" w:customStyle="1" w:styleId="style5">
    <w:name w:val="style5"/>
    <w:basedOn w:val="Normal"/>
    <w:rsid w:val="00C35A27"/>
  </w:style>
  <w:style w:type="paragraph" w:customStyle="1" w:styleId="style6">
    <w:name w:val="style6"/>
    <w:basedOn w:val="Normal"/>
    <w:rsid w:val="00C35A27"/>
  </w:style>
  <w:style w:type="paragraph" w:customStyle="1" w:styleId="style7">
    <w:name w:val="style7"/>
    <w:basedOn w:val="Normal"/>
    <w:rsid w:val="00C35A27"/>
  </w:style>
  <w:style w:type="paragraph" w:customStyle="1" w:styleId="style9">
    <w:name w:val="style9"/>
    <w:basedOn w:val="Normal"/>
    <w:rsid w:val="00C35A27"/>
  </w:style>
  <w:style w:type="paragraph" w:customStyle="1" w:styleId="style10">
    <w:name w:val="style10"/>
    <w:basedOn w:val="Normal"/>
    <w:rsid w:val="00C35A27"/>
  </w:style>
  <w:style w:type="paragraph" w:customStyle="1" w:styleId="style11">
    <w:name w:val="style11"/>
    <w:basedOn w:val="Normal"/>
    <w:rsid w:val="00C35A27"/>
  </w:style>
  <w:style w:type="paragraph" w:customStyle="1" w:styleId="TableContents">
    <w:name w:val="Table Contents"/>
    <w:basedOn w:val="Normal"/>
    <w:rsid w:val="00C35A2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\ACourses\CS501-SIT\EnablingII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Assignments</vt:lpstr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</dc:title>
  <dc:creator>Preferred Customer</dc:creator>
  <cp:lastModifiedBy>Peter</cp:lastModifiedBy>
  <cp:revision>3</cp:revision>
  <cp:lastPrinted>2009-05-24T04:12:00Z</cp:lastPrinted>
  <dcterms:created xsi:type="dcterms:W3CDTF">2014-05-15T18:12:00Z</dcterms:created>
  <dcterms:modified xsi:type="dcterms:W3CDTF">2014-05-16T17:44:00Z</dcterms:modified>
</cp:coreProperties>
</file>